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F560B" w14:textId="0A637A96" w:rsidR="008B4059" w:rsidRPr="00A67047" w:rsidRDefault="00D52B81">
      <w:pPr>
        <w:spacing w:before="58"/>
        <w:ind w:left="100"/>
        <w:rPr>
          <w:b/>
          <w:bCs/>
          <w:iCs/>
          <w:sz w:val="29"/>
          <w:szCs w:val="29"/>
          <w:lang w:eastAsia="zh-CN"/>
        </w:rPr>
      </w:pPr>
      <w:r>
        <w:rPr>
          <w:b/>
          <w:w w:val="101"/>
          <w:sz w:val="29"/>
          <w:szCs w:val="29"/>
        </w:rPr>
        <w:t>COMP90041</w:t>
      </w:r>
      <w:r>
        <w:rPr>
          <w:b/>
          <w:sz w:val="29"/>
          <w:szCs w:val="29"/>
        </w:rPr>
        <w:t xml:space="preserve"> </w:t>
      </w:r>
      <w:r w:rsidR="00A67047">
        <w:rPr>
          <w:b/>
          <w:w w:val="101"/>
          <w:sz w:val="29"/>
          <w:szCs w:val="29"/>
        </w:rPr>
        <w:t>Assignment One</w:t>
      </w:r>
      <w:r>
        <w:rPr>
          <w:b/>
          <w:sz w:val="29"/>
          <w:szCs w:val="29"/>
        </w:rPr>
        <w:t xml:space="preserve"> </w:t>
      </w:r>
      <w:r>
        <w:rPr>
          <w:b/>
          <w:w w:val="101"/>
          <w:sz w:val="29"/>
          <w:szCs w:val="29"/>
        </w:rPr>
        <w:t>Feedback:</w:t>
      </w:r>
      <w:r>
        <w:rPr>
          <w:b/>
          <w:sz w:val="29"/>
          <w:szCs w:val="29"/>
        </w:rPr>
        <w:t xml:space="preserve"> </w:t>
      </w:r>
      <w:r w:rsidR="00A67047" w:rsidRPr="00A67047">
        <w:rPr>
          <w:b/>
          <w:bCs/>
          <w:iCs/>
          <w:color w:val="000000" w:themeColor="text1"/>
          <w:sz w:val="24"/>
          <w:szCs w:val="24"/>
        </w:rPr>
        <w:t>Student Name</w:t>
      </w:r>
    </w:p>
    <w:p w14:paraId="2D34C2A2" w14:textId="77777777" w:rsidR="008B4059" w:rsidRDefault="008B4059">
      <w:pPr>
        <w:spacing w:line="120" w:lineRule="exact"/>
        <w:rPr>
          <w:sz w:val="13"/>
          <w:szCs w:val="13"/>
        </w:rPr>
      </w:pPr>
    </w:p>
    <w:p w14:paraId="5C1B8423" w14:textId="77777777" w:rsidR="008B4059" w:rsidRDefault="008B4059">
      <w:pPr>
        <w:spacing w:line="200" w:lineRule="exact"/>
      </w:pPr>
    </w:p>
    <w:p w14:paraId="26A910E7" w14:textId="77777777" w:rsidR="008B4059" w:rsidRDefault="00D52B8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Program Presentation</w:t>
      </w:r>
    </w:p>
    <w:p w14:paraId="3EFA2DC2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1EBA3C07" w14:textId="77777777" w:rsidR="008B4059" w:rsidRDefault="008B4059">
      <w:pPr>
        <w:spacing w:line="200" w:lineRule="exact"/>
      </w:pPr>
    </w:p>
    <w:p w14:paraId="699D9622" w14:textId="77777777" w:rsidR="008B4059" w:rsidRDefault="00D52B81">
      <w:pPr>
        <w:ind w:left="100"/>
        <w:rPr>
          <w:sz w:val="24"/>
          <w:szCs w:val="24"/>
        </w:rPr>
      </w:pPr>
      <w:r>
        <w:rPr>
          <w:sz w:val="24"/>
          <w:szCs w:val="24"/>
        </w:rPr>
        <w:t>Including: layout and style, readability, adherence to coding expectations, general care and appearance.</w:t>
      </w:r>
    </w:p>
    <w:p w14:paraId="20841996" w14:textId="38607EDD" w:rsidR="008B4059" w:rsidRDefault="00D52B81" w:rsidP="00A67047">
      <w:pPr>
        <w:spacing w:before="2" w:line="260" w:lineRule="exact"/>
        <w:ind w:left="100" w:right="608"/>
        <w:rPr>
          <w:sz w:val="24"/>
          <w:szCs w:val="24"/>
        </w:rPr>
      </w:pPr>
      <w:r>
        <w:rPr>
          <w:sz w:val="24"/>
          <w:szCs w:val="24"/>
        </w:rPr>
        <w:t xml:space="preserve">The full marks for this section of marking </w:t>
      </w:r>
      <w:r w:rsidR="00A67047">
        <w:rPr>
          <w:sz w:val="24"/>
          <w:szCs w:val="24"/>
        </w:rPr>
        <w:t xml:space="preserve">is </w:t>
      </w:r>
      <w:r w:rsidR="00FA2F1F">
        <w:rPr>
          <w:sz w:val="24"/>
          <w:szCs w:val="24"/>
        </w:rPr>
        <w:t>2</w:t>
      </w:r>
      <w:r w:rsidR="00A67047">
        <w:rPr>
          <w:sz w:val="24"/>
          <w:szCs w:val="24"/>
        </w:rPr>
        <w:t>.</w:t>
      </w:r>
    </w:p>
    <w:p w14:paraId="5B3CEC10" w14:textId="77777777" w:rsidR="00A67047" w:rsidRPr="00A67047" w:rsidRDefault="00A67047" w:rsidP="00A67047">
      <w:pPr>
        <w:spacing w:before="2" w:line="260" w:lineRule="exact"/>
        <w:ind w:left="100" w:right="608"/>
        <w:rPr>
          <w:sz w:val="22"/>
          <w:szCs w:val="22"/>
        </w:rPr>
      </w:pPr>
    </w:p>
    <w:p w14:paraId="06D66570" w14:textId="77777777" w:rsidR="008B4059" w:rsidRDefault="00D52B81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Deductions</w:t>
      </w:r>
    </w:p>
    <w:p w14:paraId="69FE3A46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590E7F4C" w14:textId="7403ABD0" w:rsidR="008B4059" w:rsidRDefault="00D52B81">
      <w:pPr>
        <w:spacing w:line="260" w:lineRule="exact"/>
        <w:ind w:left="10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Some subset of the following lines will be selected by the marker. Deduct 0.</w:t>
      </w:r>
      <w:r w:rsidR="00FA2F1F">
        <w:rPr>
          <w:position w:val="-1"/>
          <w:sz w:val="24"/>
          <w:szCs w:val="24"/>
        </w:rPr>
        <w:t>2</w:t>
      </w:r>
      <w:r>
        <w:rPr>
          <w:position w:val="-1"/>
          <w:sz w:val="24"/>
          <w:szCs w:val="24"/>
        </w:rPr>
        <w:t>5 mark</w:t>
      </w:r>
      <w:r w:rsidR="00FA2F1F">
        <w:rPr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 xml:space="preserve"> for any error listed below.</w:t>
      </w:r>
    </w:p>
    <w:p w14:paraId="1314F30B" w14:textId="77777777" w:rsidR="007552E6" w:rsidRDefault="007552E6">
      <w:pPr>
        <w:spacing w:line="260" w:lineRule="exact"/>
        <w:ind w:left="100"/>
        <w:rPr>
          <w:position w:val="-1"/>
          <w:sz w:val="24"/>
          <w:szCs w:val="24"/>
        </w:rPr>
      </w:pPr>
    </w:p>
    <w:p w14:paraId="3B0810C9" w14:textId="79617B5E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 w:rsidRPr="007552E6">
        <w:rPr>
          <w:sz w:val="24"/>
          <w:szCs w:val="24"/>
        </w:rPr>
        <w:t>constants not in upper case</w:t>
      </w:r>
      <w:r>
        <w:rPr>
          <w:sz w:val="24"/>
          <w:szCs w:val="24"/>
        </w:rPr>
        <w:t>;</w:t>
      </w:r>
    </w:p>
    <w:p w14:paraId="365CDB21" w14:textId="77777777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bad choices for method names;</w:t>
      </w:r>
    </w:p>
    <w:p w14:paraId="28F73796" w14:textId="116220C7" w:rsidR="007552E6" w:rsidRPr="007552E6" w:rsidRDefault="007552E6" w:rsidP="00CE1EA2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 w:rsidRPr="007552E6">
        <w:rPr>
          <w:sz w:val="24"/>
          <w:szCs w:val="24"/>
        </w:rPr>
        <w:t>bad choices for variable names;</w:t>
      </w:r>
    </w:p>
    <w:p w14:paraId="3AC01647" w14:textId="7E795FEE" w:rsidR="007552E6" w:rsidRPr="007552E6" w:rsidRDefault="00CE1EA2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no</w:t>
      </w:r>
      <w:r w:rsidR="007552E6">
        <w:rPr>
          <w:sz w:val="24"/>
          <w:szCs w:val="24"/>
        </w:rPr>
        <w:t xml:space="preserve"> commenting;</w:t>
      </w:r>
    </w:p>
    <w:p w14:paraId="171ACF34" w14:textId="5017AEEF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inconsistent bracket placement;</w:t>
      </w:r>
    </w:p>
    <w:p w14:paraId="379EE3A9" w14:textId="5AEBBE5A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inconsistent indentation;</w:t>
      </w:r>
    </w:p>
    <w:p w14:paraId="20F26B5F" w14:textId="7A3CD163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lack of whitespace</w:t>
      </w:r>
      <w:r w:rsidR="00CE1EA2">
        <w:rPr>
          <w:sz w:val="24"/>
          <w:szCs w:val="24"/>
        </w:rPr>
        <w:t xml:space="preserve"> to separate different parts of code</w:t>
      </w:r>
      <w:r w:rsidR="00275500">
        <w:rPr>
          <w:sz w:val="24"/>
          <w:szCs w:val="24"/>
        </w:rPr>
        <w:t xml:space="preserve"> </w:t>
      </w:r>
      <w:r>
        <w:rPr>
          <w:sz w:val="24"/>
          <w:szCs w:val="24"/>
        </w:rPr>
        <w:t>(visual appeal);</w:t>
      </w:r>
    </w:p>
    <w:p w14:paraId="06E5FB51" w14:textId="490A01B4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lines &gt;100 chars;</w:t>
      </w:r>
    </w:p>
    <w:p w14:paraId="1FF0213F" w14:textId="565BDCB9" w:rsidR="007552E6" w:rsidRPr="00275500" w:rsidRDefault="00275500" w:rsidP="00275500">
      <w:pPr>
        <w:pStyle w:val="ListParagraph"/>
        <w:numPr>
          <w:ilvl w:val="0"/>
          <w:numId w:val="10"/>
        </w:numPr>
        <w:spacing w:before="54"/>
        <w:rPr>
          <w:sz w:val="24"/>
          <w:szCs w:val="24"/>
        </w:rPr>
      </w:pPr>
      <w:r>
        <w:rPr>
          <w:sz w:val="24"/>
          <w:szCs w:val="24"/>
        </w:rPr>
        <w:t>no authorship statement (name, student number, username);</w:t>
      </w:r>
    </w:p>
    <w:p w14:paraId="411A2A67" w14:textId="09C9E1FA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use of magic numbers;</w:t>
      </w:r>
    </w:p>
    <w:p w14:paraId="20EED9D0" w14:textId="7BFF5350" w:rsidR="007552E6" w:rsidRPr="007552E6" w:rsidRDefault="007552E6" w:rsidP="007552E6">
      <w:pPr>
        <w:pStyle w:val="ListParagraph"/>
        <w:numPr>
          <w:ilvl w:val="0"/>
          <w:numId w:val="10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other stylistic issue, if major then deduct 0.5 marks for this error alone;</w:t>
      </w:r>
    </w:p>
    <w:p w14:paraId="6DD2FB1A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51F7FB52" w14:textId="65149444" w:rsidR="008B4059" w:rsidRDefault="00D52B81">
      <w:pPr>
        <w:spacing w:line="260" w:lineRule="exact"/>
        <w:ind w:left="100"/>
        <w:rPr>
          <w:i/>
          <w:position w:val="-1"/>
          <w:sz w:val="24"/>
          <w:szCs w:val="24"/>
        </w:rPr>
      </w:pPr>
      <w:r>
        <w:rPr>
          <w:i/>
          <w:position w:val="-1"/>
          <w:sz w:val="24"/>
          <w:szCs w:val="24"/>
        </w:rPr>
        <w:t>Additions (included in total mark only if marks lost within this first section)</w:t>
      </w:r>
    </w:p>
    <w:p w14:paraId="6188D356" w14:textId="592073E4" w:rsidR="007552E6" w:rsidRDefault="007552E6">
      <w:pPr>
        <w:spacing w:line="260" w:lineRule="exact"/>
        <w:ind w:left="100"/>
        <w:rPr>
          <w:i/>
          <w:position w:val="-1"/>
          <w:sz w:val="24"/>
          <w:szCs w:val="24"/>
        </w:rPr>
      </w:pPr>
    </w:p>
    <w:p w14:paraId="4D0AD003" w14:textId="4B6A04EB" w:rsidR="007552E6" w:rsidRDefault="007552E6" w:rsidP="007552E6">
      <w:pPr>
        <w:pStyle w:val="ListParagraph"/>
        <w:numPr>
          <w:ilvl w:val="0"/>
          <w:numId w:val="12"/>
        </w:numPr>
        <w:spacing w:line="260" w:lineRule="exact"/>
        <w:rPr>
          <w:sz w:val="24"/>
          <w:szCs w:val="24"/>
        </w:rPr>
      </w:pPr>
      <w:r w:rsidRPr="007552E6">
        <w:rPr>
          <w:sz w:val="24"/>
          <w:szCs w:val="24"/>
        </w:rPr>
        <w:t>overall care and presentation, +0.5;</w:t>
      </w:r>
    </w:p>
    <w:p w14:paraId="207DD833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4E910AE2" w14:textId="2FE68243" w:rsidR="000B0B08" w:rsidRPr="000B0B08" w:rsidRDefault="00D52B81" w:rsidP="00A67047">
      <w:pPr>
        <w:ind w:left="100"/>
        <w:rPr>
          <w:i/>
          <w:color w:val="00B0F0"/>
          <w:sz w:val="24"/>
          <w:szCs w:val="24"/>
        </w:rPr>
      </w:pPr>
      <w:r>
        <w:rPr>
          <w:i/>
          <w:sz w:val="24"/>
          <w:szCs w:val="24"/>
        </w:rPr>
        <w:t>Other Comments from Marker</w:t>
      </w:r>
      <w:r w:rsidR="00A73D1C">
        <w:rPr>
          <w:i/>
          <w:sz w:val="24"/>
          <w:szCs w:val="24"/>
        </w:rPr>
        <w:t xml:space="preserve">: </w:t>
      </w:r>
    </w:p>
    <w:p w14:paraId="0DA17BAE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07127B29" w14:textId="77777777" w:rsidR="008B4059" w:rsidRDefault="008B4059">
      <w:pPr>
        <w:spacing w:line="200" w:lineRule="exact"/>
      </w:pPr>
    </w:p>
    <w:p w14:paraId="6B0B892B" w14:textId="77777777" w:rsidR="008B4059" w:rsidRDefault="00D52B8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Structure and Approach</w:t>
      </w:r>
    </w:p>
    <w:p w14:paraId="349A1615" w14:textId="77777777" w:rsidR="008B4059" w:rsidRDefault="008B4059">
      <w:pPr>
        <w:spacing w:before="7" w:line="100" w:lineRule="exact"/>
        <w:rPr>
          <w:sz w:val="11"/>
          <w:szCs w:val="11"/>
        </w:rPr>
      </w:pPr>
    </w:p>
    <w:p w14:paraId="164DE6FE" w14:textId="77777777" w:rsidR="008B4059" w:rsidRDefault="008B4059">
      <w:pPr>
        <w:spacing w:line="200" w:lineRule="exact"/>
      </w:pPr>
    </w:p>
    <w:p w14:paraId="45A35D10" w14:textId="152B7741" w:rsidR="008B4059" w:rsidRDefault="00D52B81">
      <w:pPr>
        <w:spacing w:line="260" w:lineRule="exact"/>
        <w:ind w:left="100" w:right="520"/>
        <w:rPr>
          <w:sz w:val="24"/>
          <w:szCs w:val="24"/>
        </w:rPr>
      </w:pPr>
      <w:r>
        <w:rPr>
          <w:sz w:val="24"/>
          <w:szCs w:val="24"/>
        </w:rPr>
        <w:t>Including: decomposition into methods, declaration of instance variables at the appropriate locations, choice of parameters to methods.</w:t>
      </w:r>
    </w:p>
    <w:p w14:paraId="273610E5" w14:textId="77777777" w:rsidR="008B4059" w:rsidRDefault="008B4059">
      <w:pPr>
        <w:spacing w:before="12" w:line="220" w:lineRule="exact"/>
        <w:rPr>
          <w:sz w:val="22"/>
          <w:szCs w:val="22"/>
        </w:rPr>
      </w:pPr>
    </w:p>
    <w:p w14:paraId="316D552B" w14:textId="73C2589B" w:rsidR="008B4059" w:rsidRPr="007552E6" w:rsidRDefault="00D52B81" w:rsidP="00A67047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The full marks for this section of marking </w:t>
      </w:r>
      <w:r w:rsidR="00A67047">
        <w:rPr>
          <w:position w:val="-1"/>
          <w:sz w:val="24"/>
          <w:szCs w:val="24"/>
        </w:rPr>
        <w:t>is 5.</w:t>
      </w:r>
    </w:p>
    <w:p w14:paraId="4A691AA0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3D2F5B52" w14:textId="77777777" w:rsidR="008B4059" w:rsidRDefault="00D52B81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Deductions</w:t>
      </w:r>
    </w:p>
    <w:p w14:paraId="5CCF218B" w14:textId="2790187E" w:rsidR="008B4059" w:rsidRDefault="00D52B81">
      <w:pPr>
        <w:spacing w:line="260" w:lineRule="exact"/>
        <w:ind w:left="10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Some subset of the following lines will be selected by the marker. Deduct 0.5 marks for </w:t>
      </w:r>
      <w:r w:rsidRPr="00FA2F1F">
        <w:rPr>
          <w:color w:val="000000" w:themeColor="text1"/>
          <w:position w:val="-1"/>
          <w:sz w:val="24"/>
          <w:szCs w:val="24"/>
        </w:rPr>
        <w:t>any</w:t>
      </w:r>
      <w:r>
        <w:rPr>
          <w:position w:val="-1"/>
          <w:sz w:val="24"/>
          <w:szCs w:val="24"/>
        </w:rPr>
        <w:t xml:space="preserve"> error listed below.</w:t>
      </w:r>
      <w:r w:rsidR="00CE1EA2">
        <w:rPr>
          <w:position w:val="-1"/>
          <w:sz w:val="24"/>
          <w:szCs w:val="24"/>
        </w:rPr>
        <w:t xml:space="preserve"> </w:t>
      </w:r>
    </w:p>
    <w:p w14:paraId="3ED1FDB7" w14:textId="18FF33F8" w:rsidR="002507FB" w:rsidRDefault="002507FB">
      <w:pPr>
        <w:spacing w:line="260" w:lineRule="exact"/>
        <w:ind w:left="100"/>
        <w:rPr>
          <w:position w:val="-1"/>
          <w:sz w:val="24"/>
          <w:szCs w:val="24"/>
        </w:rPr>
      </w:pPr>
    </w:p>
    <w:p w14:paraId="11796672" w14:textId="03A03DC3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duplicate code segments;</w:t>
      </w:r>
    </w:p>
    <w:p w14:paraId="356E1B03" w14:textId="7E22F90A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methods too long or too complex;</w:t>
      </w:r>
    </w:p>
    <w:p w14:paraId="1EB901F3" w14:textId="44222563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insufficient use of methods;</w:t>
      </w:r>
    </w:p>
    <w:p w14:paraId="6D01327C" w14:textId="000FC7B2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overly complex algorithmic approach;</w:t>
      </w:r>
    </w:p>
    <w:p w14:paraId="786CB999" w14:textId="02C4D2FA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unnecessary duplication/copying of data;</w:t>
      </w:r>
    </w:p>
    <w:p w14:paraId="53DE6D1A" w14:textId="25D90808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method has more than 5 arguments;</w:t>
      </w:r>
    </w:p>
    <w:p w14:paraId="1215E7C9" w14:textId="77F46F5E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use more than 3 static methods (main method included);</w:t>
      </w:r>
    </w:p>
    <w:p w14:paraId="2842DC67" w14:textId="44562EAB" w:rsidR="00CE1EA2" w:rsidRPr="00A67047" w:rsidRDefault="002507FB" w:rsidP="00CE1EA2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use more than 4 static variables;</w:t>
      </w:r>
    </w:p>
    <w:p w14:paraId="4C3DBFD0" w14:textId="038FF456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other structural issue, if major then deduct 0.5 marks for this error alone;</w:t>
      </w:r>
    </w:p>
    <w:p w14:paraId="77C54A21" w14:textId="66B9C32E" w:rsidR="002507FB" w:rsidRPr="00A67047" w:rsidRDefault="002507FB" w:rsidP="002507FB">
      <w:pPr>
        <w:pStyle w:val="ListParagraph"/>
        <w:numPr>
          <w:ilvl w:val="0"/>
          <w:numId w:val="7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 xml:space="preserve">not creating 2 instances of </w:t>
      </w:r>
      <w:proofErr w:type="spellStart"/>
      <w:r w:rsidRPr="00A67047">
        <w:rPr>
          <w:color w:val="000000" w:themeColor="text1"/>
          <w:sz w:val="24"/>
          <w:szCs w:val="24"/>
        </w:rPr>
        <w:t>NimPlayer</w:t>
      </w:r>
      <w:proofErr w:type="spellEnd"/>
      <w:r w:rsidRPr="00A67047">
        <w:rPr>
          <w:color w:val="000000" w:themeColor="text1"/>
          <w:sz w:val="24"/>
          <w:szCs w:val="24"/>
        </w:rPr>
        <w:t>, -1.0 for this error alone;</w:t>
      </w:r>
    </w:p>
    <w:p w14:paraId="054DC9C7" w14:textId="77777777" w:rsidR="008B4059" w:rsidRDefault="008B4059">
      <w:pPr>
        <w:spacing w:before="12" w:line="220" w:lineRule="exact"/>
        <w:rPr>
          <w:sz w:val="22"/>
          <w:szCs w:val="22"/>
        </w:rPr>
      </w:pPr>
    </w:p>
    <w:p w14:paraId="2A96B942" w14:textId="77777777" w:rsidR="00A73D1C" w:rsidRDefault="00A73D1C">
      <w:pPr>
        <w:ind w:left="100"/>
        <w:rPr>
          <w:i/>
          <w:sz w:val="24"/>
          <w:szCs w:val="24"/>
        </w:rPr>
      </w:pPr>
    </w:p>
    <w:p w14:paraId="144288E6" w14:textId="392003BB" w:rsidR="008B4059" w:rsidRPr="00A73D1C" w:rsidRDefault="00D52B81">
      <w:pPr>
        <w:ind w:left="100"/>
        <w:rPr>
          <w:sz w:val="24"/>
          <w:szCs w:val="24"/>
          <w:lang w:val="en-AU" w:eastAsia="zh-CN"/>
        </w:rPr>
      </w:pPr>
      <w:r>
        <w:rPr>
          <w:i/>
          <w:sz w:val="24"/>
          <w:szCs w:val="24"/>
        </w:rPr>
        <w:t>Other comments from marker</w:t>
      </w:r>
      <w:r>
        <w:rPr>
          <w:sz w:val="24"/>
          <w:szCs w:val="24"/>
        </w:rPr>
        <w:t>:</w:t>
      </w:r>
      <w:r w:rsidR="006B7156">
        <w:rPr>
          <w:sz w:val="24"/>
          <w:szCs w:val="24"/>
        </w:rPr>
        <w:t xml:space="preserve"> </w:t>
      </w:r>
    </w:p>
    <w:p w14:paraId="578A9C78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7BA19B48" w14:textId="77777777" w:rsidR="008B4059" w:rsidRDefault="008B4059">
      <w:pPr>
        <w:spacing w:line="200" w:lineRule="exact"/>
      </w:pPr>
    </w:p>
    <w:p w14:paraId="01CF0462" w14:textId="77777777" w:rsidR="008B4059" w:rsidRDefault="00D52B81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Program execution</w:t>
      </w:r>
    </w:p>
    <w:p w14:paraId="7DE7D460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41CB7099" w14:textId="77777777" w:rsidR="008B4059" w:rsidRDefault="008B4059">
      <w:pPr>
        <w:spacing w:line="200" w:lineRule="exact"/>
      </w:pPr>
    </w:p>
    <w:p w14:paraId="34AB6298" w14:textId="77777777" w:rsidR="008B4059" w:rsidRDefault="00D52B81">
      <w:pPr>
        <w:ind w:left="100"/>
        <w:rPr>
          <w:sz w:val="24"/>
          <w:szCs w:val="24"/>
        </w:rPr>
      </w:pPr>
      <w:r>
        <w:rPr>
          <w:sz w:val="24"/>
          <w:szCs w:val="24"/>
        </w:rPr>
        <w:t>Including: compilation, execution on test data, output presentation and readability.</w:t>
      </w:r>
    </w:p>
    <w:p w14:paraId="2DF21FDC" w14:textId="77777777" w:rsidR="008B4059" w:rsidRDefault="00D52B81">
      <w:pPr>
        <w:spacing w:before="2" w:line="260" w:lineRule="exact"/>
        <w:ind w:left="100" w:right="7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Programs that do not compile in the test environment will lose all marks in this section. Be sure to </w:t>
      </w:r>
      <w:r>
        <w:rPr>
          <w:rFonts w:ascii="Courier New" w:eastAsia="Courier New" w:hAnsi="Courier New" w:cs="Courier New"/>
          <w:w w:val="102"/>
        </w:rPr>
        <w:t>verify</w:t>
      </w:r>
      <w:r>
        <w:rPr>
          <w:rFonts w:ascii="Courier New" w:eastAsia="Courier New" w:hAnsi="Courier New" w:cs="Courier New"/>
        </w:rPr>
        <w:t xml:space="preserve"> </w:t>
      </w:r>
      <w:r>
        <w:rPr>
          <w:sz w:val="24"/>
          <w:szCs w:val="24"/>
        </w:rPr>
        <w:t xml:space="preserve">your submission and </w:t>
      </w:r>
      <w:r>
        <w:rPr>
          <w:b/>
          <w:sz w:val="24"/>
          <w:szCs w:val="24"/>
        </w:rPr>
        <w:t xml:space="preserve">check the output </w:t>
      </w:r>
      <w:r>
        <w:rPr>
          <w:sz w:val="24"/>
          <w:szCs w:val="24"/>
        </w:rPr>
        <w:t>before you say "finished" to yourself.</w:t>
      </w:r>
    </w:p>
    <w:p w14:paraId="3CBD0F11" w14:textId="77777777" w:rsidR="008B4059" w:rsidRDefault="008B4059">
      <w:pPr>
        <w:spacing w:before="12" w:line="220" w:lineRule="exact"/>
        <w:rPr>
          <w:sz w:val="22"/>
          <w:szCs w:val="22"/>
        </w:rPr>
      </w:pPr>
    </w:p>
    <w:p w14:paraId="3BF7D857" w14:textId="33C10B87" w:rsidR="008B4059" w:rsidRDefault="00D52B81">
      <w:pPr>
        <w:spacing w:line="260" w:lineRule="exact"/>
        <w:ind w:left="10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The full marks for this section of marking </w:t>
      </w:r>
      <w:r w:rsidR="00FA2F1F">
        <w:rPr>
          <w:position w:val="-1"/>
          <w:sz w:val="24"/>
          <w:szCs w:val="24"/>
        </w:rPr>
        <w:t>is 8.</w:t>
      </w:r>
    </w:p>
    <w:p w14:paraId="142CC6DB" w14:textId="77777777" w:rsidR="008B4059" w:rsidRDefault="008B4059">
      <w:pPr>
        <w:spacing w:before="12" w:line="220" w:lineRule="exact"/>
        <w:rPr>
          <w:sz w:val="22"/>
          <w:szCs w:val="22"/>
        </w:rPr>
      </w:pPr>
    </w:p>
    <w:p w14:paraId="14D584A5" w14:textId="77777777" w:rsidR="008B4059" w:rsidRDefault="00D52B81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Deductions</w:t>
      </w:r>
    </w:p>
    <w:p w14:paraId="5E4E738C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02B3B840" w14:textId="5CA3E126" w:rsidR="008B4059" w:rsidRDefault="00D52B81" w:rsidP="00CE1EA2">
      <w:pPr>
        <w:spacing w:line="260" w:lineRule="exact"/>
        <w:ind w:left="100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Some subset of the following lines will be selected by the marker.</w:t>
      </w:r>
      <w:r w:rsidR="00CE1EA2">
        <w:rPr>
          <w:position w:val="-1"/>
          <w:sz w:val="24"/>
          <w:szCs w:val="24"/>
        </w:rPr>
        <w:t xml:space="preserve"> (</w:t>
      </w:r>
      <w:r w:rsidR="00CE1EA2" w:rsidRPr="00CE1EA2">
        <w:rPr>
          <w:color w:val="000000" w:themeColor="text1"/>
          <w:position w:val="-1"/>
          <w:sz w:val="24"/>
          <w:szCs w:val="24"/>
        </w:rPr>
        <w:t>For points in red, we only give feedback, but not deduce mark</w:t>
      </w:r>
      <w:r w:rsidR="00CE1EA2">
        <w:rPr>
          <w:position w:val="-1"/>
          <w:sz w:val="24"/>
          <w:szCs w:val="24"/>
        </w:rPr>
        <w:t>).</w:t>
      </w:r>
    </w:p>
    <w:p w14:paraId="1601632C" w14:textId="4E4645D5" w:rsidR="00124590" w:rsidRDefault="00124590" w:rsidP="00CE1EA2">
      <w:pPr>
        <w:spacing w:line="260" w:lineRule="exact"/>
        <w:ind w:left="100"/>
        <w:rPr>
          <w:position w:val="-1"/>
          <w:sz w:val="24"/>
          <w:szCs w:val="24"/>
        </w:rPr>
      </w:pPr>
    </w:p>
    <w:p w14:paraId="3A302DCD" w14:textId="24E4B39C" w:rsidR="00CE1EA2" w:rsidRDefault="002507FB" w:rsidP="00CE1EA2">
      <w:pPr>
        <w:pStyle w:val="ListParagraph"/>
        <w:numPr>
          <w:ilvl w:val="0"/>
          <w:numId w:val="5"/>
        </w:numPr>
        <w:spacing w:line="260" w:lineRule="exact"/>
        <w:rPr>
          <w:color w:val="000000" w:themeColor="text1"/>
          <w:position w:val="-1"/>
          <w:sz w:val="24"/>
          <w:szCs w:val="24"/>
        </w:rPr>
      </w:pPr>
      <w:r w:rsidRPr="00A67047">
        <w:rPr>
          <w:color w:val="000000" w:themeColor="text1"/>
          <w:position w:val="-1"/>
          <w:sz w:val="24"/>
          <w:szCs w:val="24"/>
        </w:rPr>
        <w:t>unnecessary warning messages in compilation, -</w:t>
      </w:r>
      <w:r w:rsidR="00124590">
        <w:rPr>
          <w:color w:val="000000" w:themeColor="text1"/>
          <w:position w:val="-1"/>
          <w:sz w:val="24"/>
          <w:szCs w:val="24"/>
        </w:rPr>
        <w:t>1</w:t>
      </w:r>
    </w:p>
    <w:p w14:paraId="29E03679" w14:textId="74CB3778" w:rsidR="00124590" w:rsidRDefault="00124590" w:rsidP="00CE1EA2">
      <w:pPr>
        <w:pStyle w:val="ListParagraph"/>
        <w:numPr>
          <w:ilvl w:val="0"/>
          <w:numId w:val="5"/>
        </w:numPr>
        <w:spacing w:line="260" w:lineRule="exact"/>
        <w:rPr>
          <w:color w:val="000000" w:themeColor="text1"/>
          <w:position w:val="-1"/>
          <w:sz w:val="24"/>
          <w:szCs w:val="24"/>
        </w:rPr>
      </w:pPr>
      <w:r>
        <w:rPr>
          <w:color w:val="000000" w:themeColor="text1"/>
          <w:position w:val="-1"/>
          <w:sz w:val="24"/>
          <w:szCs w:val="24"/>
        </w:rPr>
        <w:t>Not able to check upper bound, -1</w:t>
      </w:r>
    </w:p>
    <w:p w14:paraId="331BE198" w14:textId="31F57E8A" w:rsidR="00124590" w:rsidRDefault="00124590" w:rsidP="00CE1EA2">
      <w:pPr>
        <w:pStyle w:val="ListParagraph"/>
        <w:numPr>
          <w:ilvl w:val="0"/>
          <w:numId w:val="5"/>
        </w:numPr>
        <w:spacing w:line="260" w:lineRule="exact"/>
        <w:rPr>
          <w:color w:val="000000" w:themeColor="text1"/>
          <w:position w:val="-1"/>
          <w:sz w:val="24"/>
          <w:szCs w:val="24"/>
        </w:rPr>
      </w:pPr>
      <w:r>
        <w:rPr>
          <w:color w:val="000000" w:themeColor="text1"/>
          <w:position w:val="-1"/>
          <w:sz w:val="24"/>
          <w:szCs w:val="24"/>
        </w:rPr>
        <w:t>Not able to display stars correctly, -1</w:t>
      </w:r>
    </w:p>
    <w:p w14:paraId="320443B5" w14:textId="2C4E88B8" w:rsidR="00124590" w:rsidRPr="00A67047" w:rsidRDefault="00124590" w:rsidP="00CE1EA2">
      <w:pPr>
        <w:pStyle w:val="ListParagraph"/>
        <w:numPr>
          <w:ilvl w:val="0"/>
          <w:numId w:val="5"/>
        </w:numPr>
        <w:spacing w:line="260" w:lineRule="exact"/>
        <w:rPr>
          <w:color w:val="000000" w:themeColor="text1"/>
          <w:position w:val="-1"/>
          <w:sz w:val="24"/>
          <w:szCs w:val="24"/>
        </w:rPr>
      </w:pPr>
      <w:r>
        <w:rPr>
          <w:color w:val="000000" w:themeColor="text1"/>
          <w:position w:val="-1"/>
          <w:sz w:val="24"/>
          <w:szCs w:val="24"/>
        </w:rPr>
        <w:t xml:space="preserve">Not able to distinguish </w:t>
      </w:r>
      <w:r w:rsidRPr="00124590">
        <w:rPr>
          <w:color w:val="000000" w:themeColor="text1"/>
          <w:position w:val="-1"/>
          <w:sz w:val="24"/>
          <w:szCs w:val="24"/>
        </w:rPr>
        <w:t>singular/plural</w:t>
      </w:r>
      <w:r>
        <w:rPr>
          <w:color w:val="000000" w:themeColor="text1"/>
          <w:position w:val="-1"/>
          <w:sz w:val="24"/>
          <w:szCs w:val="24"/>
        </w:rPr>
        <w:t xml:space="preserve"> games in displaying information, -1</w:t>
      </w:r>
    </w:p>
    <w:p w14:paraId="47B9159A" w14:textId="271A4AA9" w:rsidR="00124590" w:rsidRPr="00124590" w:rsidRDefault="00124590" w:rsidP="00124590">
      <w:pPr>
        <w:pStyle w:val="ListParagraph"/>
        <w:numPr>
          <w:ilvl w:val="0"/>
          <w:numId w:val="5"/>
        </w:numPr>
        <w:spacing w:line="26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No result </w:t>
      </w:r>
      <w:r>
        <w:rPr>
          <w:position w:val="-1"/>
          <w:sz w:val="24"/>
          <w:szCs w:val="24"/>
        </w:rPr>
        <w:t>for each test, -4</w:t>
      </w:r>
    </w:p>
    <w:p w14:paraId="3CBDD269" w14:textId="4B10E0D0" w:rsidR="002507FB" w:rsidRDefault="002507FB" w:rsidP="00124590">
      <w:pPr>
        <w:pStyle w:val="ListParagraph"/>
        <w:numPr>
          <w:ilvl w:val="0"/>
          <w:numId w:val="5"/>
        </w:numPr>
        <w:spacing w:line="26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g</w:t>
      </w:r>
      <w:r w:rsidRPr="002507FB">
        <w:rPr>
          <w:position w:val="-1"/>
          <w:sz w:val="24"/>
          <w:szCs w:val="24"/>
        </w:rPr>
        <w:t xml:space="preserve">rossly </w:t>
      </w:r>
      <w:r w:rsidR="00124590">
        <w:rPr>
          <w:position w:val="-1"/>
          <w:sz w:val="24"/>
          <w:szCs w:val="24"/>
        </w:rPr>
        <w:t>different content</w:t>
      </w:r>
      <w:r w:rsidRPr="002507FB">
        <w:rPr>
          <w:position w:val="-1"/>
          <w:sz w:val="24"/>
          <w:szCs w:val="24"/>
        </w:rPr>
        <w:t xml:space="preserve"> output </w:t>
      </w:r>
      <w:r w:rsidR="005A6E59">
        <w:rPr>
          <w:position w:val="-1"/>
          <w:sz w:val="24"/>
          <w:szCs w:val="24"/>
        </w:rPr>
        <w:t>for each test</w:t>
      </w:r>
      <w:r w:rsidRPr="002507FB">
        <w:rPr>
          <w:position w:val="-1"/>
          <w:sz w:val="24"/>
          <w:szCs w:val="24"/>
        </w:rPr>
        <w:t>, -</w:t>
      </w:r>
      <w:r w:rsidR="00124590">
        <w:rPr>
          <w:position w:val="-1"/>
          <w:sz w:val="24"/>
          <w:szCs w:val="24"/>
        </w:rPr>
        <w:t>2 ~ -3</w:t>
      </w:r>
    </w:p>
    <w:p w14:paraId="0D89D136" w14:textId="15CE71B6" w:rsidR="00A73D1C" w:rsidRPr="00124590" w:rsidRDefault="002507FB" w:rsidP="00124590">
      <w:pPr>
        <w:pStyle w:val="ListParagraph"/>
        <w:numPr>
          <w:ilvl w:val="0"/>
          <w:numId w:val="5"/>
        </w:numPr>
        <w:spacing w:line="260" w:lineRule="exact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 xml:space="preserve">somewhat </w:t>
      </w:r>
      <w:r w:rsidR="005A6E59">
        <w:rPr>
          <w:position w:val="-1"/>
          <w:sz w:val="24"/>
          <w:szCs w:val="24"/>
        </w:rPr>
        <w:t>different content</w:t>
      </w:r>
      <w:r w:rsidR="005A6E59" w:rsidRPr="002507FB">
        <w:rPr>
          <w:position w:val="-1"/>
          <w:sz w:val="24"/>
          <w:szCs w:val="24"/>
        </w:rPr>
        <w:t xml:space="preserve"> output </w:t>
      </w:r>
      <w:r w:rsidR="005A6E59">
        <w:rPr>
          <w:position w:val="-1"/>
          <w:sz w:val="24"/>
          <w:szCs w:val="24"/>
        </w:rPr>
        <w:t>for each test</w:t>
      </w:r>
      <w:r>
        <w:rPr>
          <w:position w:val="-1"/>
          <w:sz w:val="24"/>
          <w:szCs w:val="24"/>
        </w:rPr>
        <w:t>, -</w:t>
      </w:r>
      <w:r w:rsidR="00124590">
        <w:rPr>
          <w:position w:val="-1"/>
          <w:sz w:val="24"/>
          <w:szCs w:val="24"/>
        </w:rPr>
        <w:t>1</w:t>
      </w:r>
      <w:r w:rsidR="005A6E59">
        <w:rPr>
          <w:position w:val="-1"/>
          <w:sz w:val="24"/>
          <w:szCs w:val="24"/>
        </w:rPr>
        <w:t xml:space="preserve"> ~ -2</w:t>
      </w:r>
    </w:p>
    <w:p w14:paraId="0470A7F4" w14:textId="59BC4735" w:rsidR="00124590" w:rsidRPr="005A6E59" w:rsidRDefault="00124590" w:rsidP="00124590">
      <w:pPr>
        <w:pStyle w:val="ListParagraph"/>
        <w:numPr>
          <w:ilvl w:val="0"/>
          <w:numId w:val="5"/>
        </w:numPr>
        <w:spacing w:line="260" w:lineRule="exact"/>
        <w:rPr>
          <w:position w:val="-1"/>
          <w:sz w:val="24"/>
          <w:szCs w:val="24"/>
        </w:rPr>
      </w:pPr>
      <w:r>
        <w:rPr>
          <w:sz w:val="24"/>
          <w:szCs w:val="24"/>
        </w:rPr>
        <w:t>Slightly different content output for each test, -0.5</w:t>
      </w:r>
    </w:p>
    <w:p w14:paraId="27049CD7" w14:textId="3EDAE474" w:rsidR="005A6E59" w:rsidRPr="005A6E59" w:rsidRDefault="005A6E59" w:rsidP="005A6E59">
      <w:pPr>
        <w:pStyle w:val="ListParagraph"/>
        <w:numPr>
          <w:ilvl w:val="0"/>
          <w:numId w:val="5"/>
        </w:numPr>
        <w:spacing w:line="260" w:lineRule="exact"/>
        <w:rPr>
          <w:color w:val="000000" w:themeColor="text1"/>
          <w:sz w:val="24"/>
          <w:szCs w:val="24"/>
        </w:rPr>
      </w:pPr>
      <w:r w:rsidRPr="00A67047">
        <w:rPr>
          <w:color w:val="000000" w:themeColor="text1"/>
          <w:sz w:val="24"/>
          <w:szCs w:val="24"/>
        </w:rPr>
        <w:t>Format difference but same content</w:t>
      </w:r>
      <w:r>
        <w:rPr>
          <w:color w:val="000000" w:themeColor="text1"/>
          <w:sz w:val="24"/>
          <w:szCs w:val="24"/>
        </w:rPr>
        <w:t xml:space="preserve"> for each test, -0.5</w:t>
      </w:r>
    </w:p>
    <w:p w14:paraId="5B40F699" w14:textId="77777777" w:rsidR="00124590" w:rsidRPr="002507FB" w:rsidRDefault="00124590" w:rsidP="00124590">
      <w:pPr>
        <w:pStyle w:val="ListParagraph"/>
        <w:spacing w:line="260" w:lineRule="exact"/>
        <w:ind w:left="820"/>
        <w:rPr>
          <w:position w:val="-1"/>
          <w:sz w:val="24"/>
          <w:szCs w:val="24"/>
        </w:rPr>
      </w:pPr>
    </w:p>
    <w:p w14:paraId="7047A3BC" w14:textId="77777777" w:rsidR="00124590" w:rsidRDefault="00124590" w:rsidP="00CA5212">
      <w:pPr>
        <w:ind w:left="100"/>
        <w:rPr>
          <w:i/>
          <w:sz w:val="24"/>
          <w:szCs w:val="24"/>
        </w:rPr>
      </w:pPr>
    </w:p>
    <w:p w14:paraId="7E9F0AD2" w14:textId="6641402B" w:rsidR="00500444" w:rsidRDefault="00A73D1C" w:rsidP="00CA5212">
      <w:pPr>
        <w:ind w:left="100"/>
        <w:rPr>
          <w:b/>
          <w:sz w:val="24"/>
          <w:szCs w:val="24"/>
        </w:rPr>
      </w:pPr>
      <w:r>
        <w:rPr>
          <w:i/>
          <w:sz w:val="24"/>
          <w:szCs w:val="24"/>
        </w:rPr>
        <w:t>Other comments from marker</w:t>
      </w:r>
      <w:r>
        <w:rPr>
          <w:sz w:val="24"/>
          <w:szCs w:val="24"/>
        </w:rPr>
        <w:t>:</w:t>
      </w:r>
      <w:r w:rsidR="002A3FA5">
        <w:rPr>
          <w:sz w:val="24"/>
          <w:szCs w:val="24"/>
        </w:rPr>
        <w:t xml:space="preserve"> </w:t>
      </w:r>
    </w:p>
    <w:p w14:paraId="0F7DF540" w14:textId="77777777" w:rsidR="008B4059" w:rsidRDefault="008B4059">
      <w:pPr>
        <w:spacing w:before="9" w:line="100" w:lineRule="exact"/>
        <w:rPr>
          <w:sz w:val="10"/>
          <w:szCs w:val="10"/>
        </w:rPr>
      </w:pPr>
    </w:p>
    <w:p w14:paraId="6E3663A0" w14:textId="77777777" w:rsidR="008B4059" w:rsidRDefault="008B4059">
      <w:pPr>
        <w:spacing w:line="200" w:lineRule="exact"/>
      </w:pPr>
    </w:p>
    <w:p w14:paraId="3798E6FD" w14:textId="1BB3B0EF" w:rsidR="008B4059" w:rsidRPr="00F916CA" w:rsidRDefault="00D52B81">
      <w:pPr>
        <w:ind w:left="100"/>
        <w:rPr>
          <w:sz w:val="24"/>
          <w:szCs w:val="24"/>
          <w:lang w:val="en-AU"/>
        </w:rPr>
      </w:pPr>
      <w:r>
        <w:rPr>
          <w:i/>
          <w:sz w:val="24"/>
          <w:szCs w:val="24"/>
        </w:rPr>
        <w:t>Overall comments from marker</w:t>
      </w:r>
      <w:r>
        <w:rPr>
          <w:sz w:val="24"/>
          <w:szCs w:val="24"/>
        </w:rPr>
        <w:t>:</w:t>
      </w:r>
      <w:r w:rsidR="002A3FA5">
        <w:rPr>
          <w:sz w:val="24"/>
          <w:szCs w:val="24"/>
        </w:rPr>
        <w:t xml:space="preserve"> </w:t>
      </w:r>
    </w:p>
    <w:p w14:paraId="7FE2471B" w14:textId="77777777" w:rsidR="008B4059" w:rsidRDefault="008B4059">
      <w:pPr>
        <w:spacing w:before="14" w:line="220" w:lineRule="exact"/>
        <w:rPr>
          <w:sz w:val="22"/>
          <w:szCs w:val="22"/>
        </w:rPr>
      </w:pPr>
    </w:p>
    <w:p w14:paraId="26CED6CA" w14:textId="57978515" w:rsidR="008B4059" w:rsidRDefault="00D52B81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 xml:space="preserve">Assignment Marker: </w:t>
      </w:r>
      <w:r w:rsidR="00CA5212">
        <w:rPr>
          <w:i/>
          <w:sz w:val="24"/>
          <w:szCs w:val="24"/>
        </w:rPr>
        <w:t xml:space="preserve"> </w:t>
      </w:r>
    </w:p>
    <w:p w14:paraId="6812C026" w14:textId="65AF44A2" w:rsidR="008B4059" w:rsidRDefault="00D52B81">
      <w:pPr>
        <w:spacing w:line="260" w:lineRule="exact"/>
        <w:ind w:left="100"/>
        <w:rPr>
          <w:i/>
          <w:sz w:val="24"/>
          <w:szCs w:val="24"/>
        </w:rPr>
      </w:pPr>
      <w:r>
        <w:rPr>
          <w:i/>
          <w:sz w:val="24"/>
          <w:szCs w:val="24"/>
        </w:rPr>
        <w:t>If you have any questions regarding your mark, please contact the lecturers</w:t>
      </w:r>
    </w:p>
    <w:p w14:paraId="0FE8EE78" w14:textId="76112F7B" w:rsidR="00500444" w:rsidRDefault="00500444">
      <w:pPr>
        <w:spacing w:line="260" w:lineRule="exact"/>
        <w:ind w:left="100"/>
        <w:rPr>
          <w:i/>
          <w:sz w:val="24"/>
          <w:szCs w:val="24"/>
        </w:rPr>
      </w:pPr>
    </w:p>
    <w:p w14:paraId="0C57833D" w14:textId="145270E3" w:rsidR="00500444" w:rsidRDefault="00500444">
      <w:pPr>
        <w:spacing w:line="260" w:lineRule="exact"/>
        <w:ind w:left="100"/>
        <w:rPr>
          <w:i/>
          <w:sz w:val="24"/>
          <w:szCs w:val="24"/>
        </w:rPr>
      </w:pPr>
    </w:p>
    <w:p w14:paraId="4904B8B9" w14:textId="77777777" w:rsidR="00500444" w:rsidRDefault="00500444" w:rsidP="00500444">
      <w:pPr>
        <w:spacing w:line="260" w:lineRule="exact"/>
        <w:rPr>
          <w:sz w:val="24"/>
          <w:szCs w:val="24"/>
        </w:rPr>
      </w:pPr>
    </w:p>
    <w:sectPr w:rsidR="00500444">
      <w:pgSz w:w="12240" w:h="15840"/>
      <w:pgMar w:top="440" w:right="11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0990"/>
    <w:multiLevelType w:val="hybridMultilevel"/>
    <w:tmpl w:val="F1B8D9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D2B6E07"/>
    <w:multiLevelType w:val="hybridMultilevel"/>
    <w:tmpl w:val="ADAC4AF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0F9570F1"/>
    <w:multiLevelType w:val="multilevel"/>
    <w:tmpl w:val="180CFC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21E433F"/>
    <w:multiLevelType w:val="hybridMultilevel"/>
    <w:tmpl w:val="C0D2BFC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B9A2BBD"/>
    <w:multiLevelType w:val="hybridMultilevel"/>
    <w:tmpl w:val="7BE2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07945"/>
    <w:multiLevelType w:val="hybridMultilevel"/>
    <w:tmpl w:val="D31680D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241079"/>
    <w:multiLevelType w:val="hybridMultilevel"/>
    <w:tmpl w:val="4BE61B04"/>
    <w:lvl w:ilvl="0" w:tplc="04090001">
      <w:start w:val="1"/>
      <w:numFmt w:val="bullet"/>
      <w:lvlText w:val=""/>
      <w:lvlJc w:val="left"/>
      <w:pPr>
        <w:ind w:left="15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7" w15:restartNumberingAfterBreak="0">
    <w:nsid w:val="2C02095D"/>
    <w:multiLevelType w:val="hybridMultilevel"/>
    <w:tmpl w:val="C5E806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300E43EE"/>
    <w:multiLevelType w:val="hybridMultilevel"/>
    <w:tmpl w:val="F8267C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31A30A76"/>
    <w:multiLevelType w:val="hybridMultilevel"/>
    <w:tmpl w:val="F33A8F6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230D5"/>
    <w:multiLevelType w:val="hybridMultilevel"/>
    <w:tmpl w:val="BAE0956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60671B36"/>
    <w:multiLevelType w:val="hybridMultilevel"/>
    <w:tmpl w:val="4552CD0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1E3708A"/>
    <w:multiLevelType w:val="hybridMultilevel"/>
    <w:tmpl w:val="5EB2645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792C7046"/>
    <w:multiLevelType w:val="hybridMultilevel"/>
    <w:tmpl w:val="EA7AD56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795A5531"/>
    <w:multiLevelType w:val="hybridMultilevel"/>
    <w:tmpl w:val="25CED9C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14"/>
  </w:num>
  <w:num w:numId="7">
    <w:abstractNumId w:val="11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59"/>
    <w:rsid w:val="0000730B"/>
    <w:rsid w:val="000B0B08"/>
    <w:rsid w:val="00124590"/>
    <w:rsid w:val="001A337D"/>
    <w:rsid w:val="00205AD5"/>
    <w:rsid w:val="002507FB"/>
    <w:rsid w:val="00275500"/>
    <w:rsid w:val="002A3FA5"/>
    <w:rsid w:val="004C789B"/>
    <w:rsid w:val="00500444"/>
    <w:rsid w:val="00564410"/>
    <w:rsid w:val="005A6E59"/>
    <w:rsid w:val="00604D7B"/>
    <w:rsid w:val="006955D5"/>
    <w:rsid w:val="006B7156"/>
    <w:rsid w:val="007552E6"/>
    <w:rsid w:val="008B4059"/>
    <w:rsid w:val="009B0313"/>
    <w:rsid w:val="00A67047"/>
    <w:rsid w:val="00A73D1C"/>
    <w:rsid w:val="00A822D9"/>
    <w:rsid w:val="00CA5212"/>
    <w:rsid w:val="00CE1EA2"/>
    <w:rsid w:val="00D1790C"/>
    <w:rsid w:val="00D52B81"/>
    <w:rsid w:val="00DA00AD"/>
    <w:rsid w:val="00E044C4"/>
    <w:rsid w:val="00F916CA"/>
    <w:rsid w:val="00FA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9F1E"/>
  <w15:docId w15:val="{E96E075A-9019-8A4E-BA70-D8C44638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0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Zhuohan Xie</cp:lastModifiedBy>
  <cp:revision>2</cp:revision>
  <dcterms:created xsi:type="dcterms:W3CDTF">2020-09-05T05:21:00Z</dcterms:created>
  <dcterms:modified xsi:type="dcterms:W3CDTF">2020-09-05T05:21:00Z</dcterms:modified>
</cp:coreProperties>
</file>